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25193" w:rsidRDefault="006F1230">
      <w:pPr>
        <w:jc w:val="center"/>
      </w:pPr>
      <w:r>
        <w:t>Join Table &amp; View</w:t>
      </w:r>
    </w:p>
    <w:p w14:paraId="00000002" w14:textId="77777777" w:rsidR="00C25193" w:rsidRDefault="006F1230">
      <w:pPr>
        <w:jc w:val="center"/>
      </w:pPr>
      <w:r>
        <w:t>Worksheet 4</w:t>
      </w:r>
    </w:p>
    <w:p w14:paraId="00000003" w14:textId="77777777" w:rsidR="00C25193" w:rsidRDefault="00C25193">
      <w:pPr>
        <w:jc w:val="center"/>
      </w:pPr>
    </w:p>
    <w:p w14:paraId="00000005" w14:textId="77777777" w:rsidR="00C25193" w:rsidRDefault="006F1230">
      <w:r>
        <w:t>Nama</w:t>
      </w:r>
      <w:r>
        <w:tab/>
        <w:t>:</w:t>
      </w:r>
    </w:p>
    <w:p w14:paraId="00000006" w14:textId="20912BE2" w:rsidR="00C25193" w:rsidRDefault="00C25193"/>
    <w:p w14:paraId="00000007" w14:textId="77777777" w:rsidR="00C25193" w:rsidRDefault="00C25193"/>
    <w:p w14:paraId="00000008" w14:textId="77777777" w:rsidR="00C25193" w:rsidRDefault="006F1230">
      <w:pPr>
        <w:pBdr>
          <w:bottom w:val="single" w:sz="4" w:space="1" w:color="000000"/>
        </w:pBdr>
      </w:pPr>
      <w:r>
        <w:t>SOAL 4.1</w:t>
      </w:r>
    </w:p>
    <w:p w14:paraId="00000009" w14:textId="77777777" w:rsidR="00C25193" w:rsidRDefault="00C25193"/>
    <w:p w14:paraId="0000000A" w14:textId="77777777" w:rsidR="00C25193" w:rsidRDefault="006F1230">
      <w:r>
        <w:t>Tampilkan data berikut menggunakan join table:</w:t>
      </w:r>
    </w:p>
    <w:p w14:paraId="0000000B" w14:textId="77777777" w:rsidR="00C25193" w:rsidRDefault="00C25193"/>
    <w:p w14:paraId="0000000C" w14:textId="77777777" w:rsidR="00C25193" w:rsidRDefault="00C25193">
      <w:pPr>
        <w:widowControl w:val="0"/>
        <w:numPr>
          <w:ilvl w:val="0"/>
          <w:numId w:val="1"/>
        </w:numPr>
        <w:spacing w:line="276" w:lineRule="auto"/>
      </w:pPr>
    </w:p>
    <w:tbl>
      <w:tblPr>
        <w:tblStyle w:val="a"/>
        <w:tblW w:w="868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290"/>
        <w:gridCol w:w="1020"/>
        <w:gridCol w:w="1380"/>
        <w:gridCol w:w="1200"/>
        <w:gridCol w:w="1635"/>
        <w:gridCol w:w="1485"/>
      </w:tblGrid>
      <w:tr w:rsidR="00C25193" w14:paraId="4C9352A7" w14:textId="77777777">
        <w:trPr>
          <w:trHeight w:val="435"/>
        </w:trPr>
        <w:tc>
          <w:tcPr>
            <w:tcW w:w="298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0D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</w:p>
        </w:tc>
        <w:tc>
          <w:tcPr>
            <w:tcW w:w="25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0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</w:p>
        </w:tc>
        <w:tc>
          <w:tcPr>
            <w:tcW w:w="31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2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Kartu</w:t>
            </w:r>
          </w:p>
        </w:tc>
      </w:tr>
      <w:tr w:rsidR="00C25193" w14:paraId="4AD6A82F" w14:textId="77777777">
        <w:trPr>
          <w:trHeight w:val="420"/>
        </w:trPr>
        <w:tc>
          <w:tcPr>
            <w:tcW w:w="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4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2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5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 kartu</w:t>
            </w:r>
          </w:p>
        </w:tc>
        <w:tc>
          <w:tcPr>
            <w:tcW w:w="1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diskon</w:t>
            </w:r>
          </w:p>
        </w:tc>
      </w:tr>
    </w:tbl>
    <w:p w14:paraId="0000001B" w14:textId="77777777" w:rsidR="00C25193" w:rsidRDefault="00C25193">
      <w:pPr>
        <w:spacing w:line="360" w:lineRule="auto"/>
        <w:ind w:left="720"/>
      </w:pPr>
    </w:p>
    <w:p w14:paraId="0000001C" w14:textId="39F8A115" w:rsidR="00C25193" w:rsidRDefault="006F1230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SELECT ...</w:t>
      </w:r>
    </w:p>
    <w:p w14:paraId="6DA99226" w14:textId="39C82D6C" w:rsidR="00CA71F3" w:rsidRPr="00CA71F3" w:rsidRDefault="00CA71F3" w:rsidP="00CA71F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CA71F3">
        <w:rPr>
          <w:rFonts w:ascii="Courier New" w:eastAsia="Courier New" w:hAnsi="Courier New" w:cs="Courier New"/>
          <w:i/>
          <w:sz w:val="20"/>
          <w:szCs w:val="20"/>
        </w:rPr>
        <w:t>SELECT pesanan.id, pesanan.tanggal, pesanan. total, pelanggan.kode, pelanggan.</w:t>
      </w:r>
      <w:r w:rsidR="00911D37">
        <w:rPr>
          <w:rFonts w:ascii="Courier New" w:eastAsia="Courier New" w:hAnsi="Courier New" w:cs="Courier New"/>
          <w:i/>
          <w:sz w:val="20"/>
          <w:szCs w:val="20"/>
        </w:rPr>
        <w:t>nama</w:t>
      </w:r>
      <w:r w:rsidRPr="00CA71F3">
        <w:rPr>
          <w:rFonts w:ascii="Courier New" w:eastAsia="Courier New" w:hAnsi="Courier New" w:cs="Courier New"/>
          <w:i/>
          <w:sz w:val="20"/>
          <w:szCs w:val="20"/>
        </w:rPr>
        <w:t xml:space="preserve">, </w:t>
      </w:r>
    </w:p>
    <w:p w14:paraId="1D58B976" w14:textId="77777777" w:rsidR="00CA71F3" w:rsidRPr="00CA71F3" w:rsidRDefault="00CA71F3" w:rsidP="00CA71F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CA71F3">
        <w:rPr>
          <w:rFonts w:ascii="Courier New" w:eastAsia="Courier New" w:hAnsi="Courier New" w:cs="Courier New"/>
          <w:i/>
          <w:sz w:val="20"/>
          <w:szCs w:val="20"/>
        </w:rPr>
        <w:t>kartu.nama as nama_kartu, kartu.diskon</w:t>
      </w:r>
    </w:p>
    <w:p w14:paraId="6FCFAEDE" w14:textId="77777777" w:rsidR="00CA71F3" w:rsidRPr="00CA71F3" w:rsidRDefault="00CA71F3" w:rsidP="00CA71F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CA71F3">
        <w:rPr>
          <w:rFonts w:ascii="Courier New" w:eastAsia="Courier New" w:hAnsi="Courier New" w:cs="Courier New"/>
          <w:i/>
          <w:sz w:val="20"/>
          <w:szCs w:val="20"/>
        </w:rPr>
        <w:t>FROM pesanan INNER JOIN pelanggan ON pesanan.pelanggan_id = pelanggan.id</w:t>
      </w:r>
    </w:p>
    <w:p w14:paraId="124869F7" w14:textId="0D747409" w:rsidR="00CA71F3" w:rsidRPr="00CA71F3" w:rsidRDefault="00CA71F3" w:rsidP="00CA71F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CA71F3">
        <w:rPr>
          <w:rFonts w:ascii="Courier New" w:eastAsia="Courier New" w:hAnsi="Courier New" w:cs="Courier New"/>
          <w:i/>
          <w:sz w:val="20"/>
          <w:szCs w:val="20"/>
        </w:rPr>
        <w:t>INNER JOIN kartu ON pelanggan.kartu_id = kartu.id;</w:t>
      </w:r>
    </w:p>
    <w:p w14:paraId="043AB41A" w14:textId="77777777" w:rsidR="00CA71F3" w:rsidRDefault="00CA71F3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0000001D" w14:textId="77777777" w:rsidR="00C25193" w:rsidRDefault="00C25193">
      <w:pPr>
        <w:widowControl w:val="0"/>
        <w:numPr>
          <w:ilvl w:val="0"/>
          <w:numId w:val="1"/>
        </w:numPr>
        <w:spacing w:line="276" w:lineRule="auto"/>
      </w:pPr>
    </w:p>
    <w:tbl>
      <w:tblPr>
        <w:tblStyle w:val="a0"/>
        <w:tblW w:w="871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305"/>
        <w:gridCol w:w="1140"/>
        <w:gridCol w:w="1035"/>
        <w:gridCol w:w="1080"/>
        <w:gridCol w:w="1245"/>
        <w:gridCol w:w="1050"/>
        <w:gridCol w:w="1110"/>
      </w:tblGrid>
      <w:tr w:rsidR="00C25193" w14:paraId="27FEF2E9" w14:textId="77777777">
        <w:trPr>
          <w:trHeight w:val="390"/>
        </w:trPr>
        <w:tc>
          <w:tcPr>
            <w:tcW w:w="5310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E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Pembelian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3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</w:p>
        </w:tc>
        <w:tc>
          <w:tcPr>
            <w:tcW w:w="21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4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Vendor</w:t>
            </w:r>
          </w:p>
        </w:tc>
      </w:tr>
      <w:tr w:rsidR="00C25193" w14:paraId="7AB99455" w14:textId="77777777">
        <w:trPr>
          <w:trHeight w:val="480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nomor</w:t>
            </w:r>
          </w:p>
        </w:tc>
        <w:tc>
          <w:tcPr>
            <w:tcW w:w="10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jumlah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harga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B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C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D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kontak</w:t>
            </w:r>
          </w:p>
        </w:tc>
      </w:tr>
    </w:tbl>
    <w:p w14:paraId="0000002E" w14:textId="77777777" w:rsidR="00C25193" w:rsidRDefault="006F1230">
      <w:pPr>
        <w:spacing w:line="360" w:lineRule="auto"/>
      </w:pPr>
      <w:r>
        <w:tab/>
      </w:r>
    </w:p>
    <w:p w14:paraId="1E82070A" w14:textId="77777777" w:rsidR="004F63DF" w:rsidRPr="004F63DF" w:rsidRDefault="006F1230" w:rsidP="004F63DF">
      <w:pPr>
        <w:spacing w:line="360" w:lineRule="auto"/>
        <w:rPr>
          <w:rFonts w:ascii="Courier New" w:hAnsi="Courier New" w:cs="Courier New"/>
        </w:rPr>
      </w:pPr>
      <w:r>
        <w:tab/>
      </w:r>
      <w:r w:rsidR="004F63DF" w:rsidRPr="004F63DF">
        <w:rPr>
          <w:rFonts w:ascii="Courier New" w:hAnsi="Courier New" w:cs="Courier New"/>
        </w:rPr>
        <w:t>SELECT pembelian.id, pembelian.tanggal, pembelian.nomor, pembelian.jumlah, pembelian.harga,</w:t>
      </w:r>
    </w:p>
    <w:p w14:paraId="7D54C9B8" w14:textId="77777777" w:rsidR="004F63DF" w:rsidRPr="004F63DF" w:rsidRDefault="004F63DF" w:rsidP="004F63DF">
      <w:pPr>
        <w:spacing w:line="360" w:lineRule="auto"/>
        <w:rPr>
          <w:rFonts w:ascii="Courier New" w:hAnsi="Courier New" w:cs="Courier New"/>
        </w:rPr>
      </w:pPr>
      <w:r w:rsidRPr="004F63DF">
        <w:rPr>
          <w:rFonts w:ascii="Courier New" w:hAnsi="Courier New" w:cs="Courier New"/>
        </w:rPr>
        <w:t xml:space="preserve">produk.nama, vendor.nama, vendor.kontak FROM pembelian INNER JOIN produk </w:t>
      </w:r>
    </w:p>
    <w:p w14:paraId="38CB95CD" w14:textId="77777777" w:rsidR="004F63DF" w:rsidRPr="004F63DF" w:rsidRDefault="004F63DF" w:rsidP="004F63DF">
      <w:pPr>
        <w:spacing w:line="360" w:lineRule="auto"/>
        <w:rPr>
          <w:rFonts w:ascii="Courier New" w:hAnsi="Courier New" w:cs="Courier New"/>
        </w:rPr>
      </w:pPr>
      <w:r w:rsidRPr="004F63DF">
        <w:rPr>
          <w:rFonts w:ascii="Courier New" w:hAnsi="Courier New" w:cs="Courier New"/>
        </w:rPr>
        <w:t xml:space="preserve">ON pembelian.produk_id = produk.id </w:t>
      </w:r>
    </w:p>
    <w:p w14:paraId="0000002F" w14:textId="6145EBE0" w:rsidR="00C25193" w:rsidRDefault="004F63DF" w:rsidP="004F63DF">
      <w:pPr>
        <w:spacing w:line="360" w:lineRule="auto"/>
        <w:rPr>
          <w:rFonts w:ascii="Courier New" w:hAnsi="Courier New" w:cs="Courier New"/>
        </w:rPr>
      </w:pPr>
      <w:r w:rsidRPr="004F63DF">
        <w:rPr>
          <w:rFonts w:ascii="Courier New" w:hAnsi="Courier New" w:cs="Courier New"/>
        </w:rPr>
        <w:t>INNER JOIN vendor ON pembelian.vendor_id = vendor.id;</w:t>
      </w:r>
    </w:p>
    <w:p w14:paraId="5276E57D" w14:textId="77777777" w:rsidR="00357042" w:rsidRPr="004F63DF" w:rsidRDefault="00357042" w:rsidP="004F63DF">
      <w:pPr>
        <w:spacing w:line="360" w:lineRule="auto"/>
        <w:rPr>
          <w:rFonts w:ascii="Courier New" w:hAnsi="Courier New" w:cs="Courier New"/>
        </w:rPr>
      </w:pPr>
    </w:p>
    <w:p w14:paraId="00000030" w14:textId="77777777" w:rsidR="00C25193" w:rsidRDefault="00C25193">
      <w:pPr>
        <w:widowControl w:val="0"/>
        <w:numPr>
          <w:ilvl w:val="0"/>
          <w:numId w:val="1"/>
        </w:numPr>
        <w:spacing w:line="276" w:lineRule="auto"/>
      </w:pPr>
    </w:p>
    <w:tbl>
      <w:tblPr>
        <w:tblStyle w:val="a1"/>
        <w:tblW w:w="9225" w:type="dxa"/>
        <w:tblInd w:w="785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155"/>
        <w:gridCol w:w="885"/>
        <w:gridCol w:w="1425"/>
        <w:gridCol w:w="870"/>
        <w:gridCol w:w="810"/>
        <w:gridCol w:w="1455"/>
        <w:gridCol w:w="630"/>
        <w:gridCol w:w="1230"/>
      </w:tblGrid>
      <w:tr w:rsidR="00C25193" w14:paraId="3C7C69DB" w14:textId="77777777">
        <w:trPr>
          <w:trHeight w:val="480"/>
        </w:trPr>
        <w:tc>
          <w:tcPr>
            <w:tcW w:w="280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1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lastRenderedPageBreak/>
              <w:t>Pesanan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4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</w:p>
        </w:tc>
        <w:tc>
          <w:tcPr>
            <w:tcW w:w="16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5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7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Jenis produk</w:t>
            </w:r>
          </w:p>
        </w:tc>
        <w:tc>
          <w:tcPr>
            <w:tcW w:w="18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8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 items</w:t>
            </w:r>
          </w:p>
        </w:tc>
      </w:tr>
      <w:tr w:rsidR="00C25193" w14:paraId="0BF5BC78" w14:textId="77777777">
        <w:trPr>
          <w:trHeight w:val="480"/>
        </w:trPr>
        <w:tc>
          <w:tcPr>
            <w:tcW w:w="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B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C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D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E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F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0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1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qty</w:t>
            </w:r>
          </w:p>
        </w:tc>
        <w:tc>
          <w:tcPr>
            <w:tcW w:w="1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2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harga_jual</w:t>
            </w:r>
          </w:p>
        </w:tc>
      </w:tr>
    </w:tbl>
    <w:p w14:paraId="00000043" w14:textId="77777777" w:rsidR="00C25193" w:rsidRDefault="00C25193">
      <w:pPr>
        <w:spacing w:line="360" w:lineRule="auto"/>
        <w:ind w:left="720"/>
      </w:pPr>
    </w:p>
    <w:p w14:paraId="00000044" w14:textId="77777777" w:rsidR="00C25193" w:rsidRDefault="00C25193">
      <w:pPr>
        <w:spacing w:line="360" w:lineRule="auto"/>
        <w:ind w:left="720"/>
      </w:pPr>
    </w:p>
    <w:p w14:paraId="00000045" w14:textId="77777777" w:rsidR="00C25193" w:rsidRDefault="00C25193">
      <w:pPr>
        <w:spacing w:line="360" w:lineRule="auto"/>
      </w:pPr>
    </w:p>
    <w:p w14:paraId="00000046" w14:textId="77777777" w:rsidR="00C25193" w:rsidRDefault="006F1230">
      <w:pPr>
        <w:pBdr>
          <w:bottom w:val="single" w:sz="4" w:space="1" w:color="000000"/>
        </w:pBdr>
      </w:pPr>
      <w:r>
        <w:t>SOAL 4.2</w:t>
      </w:r>
    </w:p>
    <w:p w14:paraId="00000047" w14:textId="77777777" w:rsidR="00C25193" w:rsidRDefault="00C25193"/>
    <w:p w14:paraId="00000048" w14:textId="77777777" w:rsidR="00C25193" w:rsidRDefault="006F1230">
      <w:r>
        <w:t>Buatlah view berdasarkan query yang menampilkan data berikut ini:</w:t>
      </w:r>
    </w:p>
    <w:p w14:paraId="00000049" w14:textId="77777777" w:rsidR="00C25193" w:rsidRDefault="00C25193"/>
    <w:p w14:paraId="0000004A" w14:textId="77777777" w:rsidR="00C25193" w:rsidRDefault="00C25193">
      <w:pPr>
        <w:widowControl w:val="0"/>
        <w:numPr>
          <w:ilvl w:val="0"/>
          <w:numId w:val="2"/>
        </w:numPr>
        <w:spacing w:line="276" w:lineRule="auto"/>
      </w:pPr>
    </w:p>
    <w:tbl>
      <w:tblPr>
        <w:tblStyle w:val="a2"/>
        <w:tblW w:w="868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290"/>
        <w:gridCol w:w="1020"/>
        <w:gridCol w:w="1380"/>
        <w:gridCol w:w="1200"/>
        <w:gridCol w:w="1635"/>
        <w:gridCol w:w="1485"/>
      </w:tblGrid>
      <w:tr w:rsidR="00C25193" w14:paraId="6D4C0D20" w14:textId="77777777">
        <w:trPr>
          <w:trHeight w:val="435"/>
        </w:trPr>
        <w:tc>
          <w:tcPr>
            <w:tcW w:w="298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B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</w:p>
        </w:tc>
        <w:tc>
          <w:tcPr>
            <w:tcW w:w="25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E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</w:p>
        </w:tc>
        <w:tc>
          <w:tcPr>
            <w:tcW w:w="31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0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Kartu</w:t>
            </w:r>
          </w:p>
        </w:tc>
      </w:tr>
      <w:tr w:rsidR="00C25193" w14:paraId="19A0740C" w14:textId="77777777">
        <w:trPr>
          <w:trHeight w:val="420"/>
        </w:trPr>
        <w:tc>
          <w:tcPr>
            <w:tcW w:w="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2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2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3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4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5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 kartu</w:t>
            </w:r>
          </w:p>
        </w:tc>
        <w:tc>
          <w:tcPr>
            <w:tcW w:w="1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diskon</w:t>
            </w:r>
          </w:p>
        </w:tc>
      </w:tr>
    </w:tbl>
    <w:p w14:paraId="00000059" w14:textId="77777777" w:rsidR="00C25193" w:rsidRDefault="00C25193">
      <w:pPr>
        <w:spacing w:line="360" w:lineRule="auto"/>
        <w:ind w:left="720"/>
      </w:pPr>
    </w:p>
    <w:p w14:paraId="7C132E03" w14:textId="5056B285" w:rsidR="00074A3F" w:rsidRDefault="006F1230" w:rsidP="00074A3F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VIEW ...</w:t>
      </w:r>
    </w:p>
    <w:p w14:paraId="290B698A" w14:textId="35DCA914" w:rsidR="008747AC" w:rsidRDefault="008747AC" w:rsidP="00074A3F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035FCC13" w14:textId="77777777" w:rsidR="008747AC" w:rsidRP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>CREATE VIEW pesanan_pelanggan_kartu</w:t>
      </w:r>
    </w:p>
    <w:p w14:paraId="0D24A456" w14:textId="77777777" w:rsidR="008747AC" w:rsidRP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AS SELECT pesanan.id, pesanan.tanggal, pesanan. total, pelanggan.kode, pelanggan.nama, </w:t>
      </w:r>
    </w:p>
    <w:p w14:paraId="51C129E5" w14:textId="77777777" w:rsidR="008747AC" w:rsidRP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>kartu.nama as nama_kartu, kartu.diskon</w:t>
      </w:r>
    </w:p>
    <w:p w14:paraId="7A7107EF" w14:textId="77777777" w:rsidR="008747AC" w:rsidRP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>FROM pesanan INNER JOIN pelanggan ON pesanan.pelanggan_id = pelanggan.id</w:t>
      </w:r>
    </w:p>
    <w:p w14:paraId="6D4F24DA" w14:textId="5D4A628B" w:rsidR="008747AC" w:rsidRP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>INNER JOIN kartu ON pelanggan.kartu_id = kartu.id;</w:t>
      </w:r>
    </w:p>
    <w:p w14:paraId="41477FCA" w14:textId="77777777" w:rsidR="00074A3F" w:rsidRDefault="00074A3F" w:rsidP="00074A3F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0000005B" w14:textId="77777777" w:rsidR="00C25193" w:rsidRDefault="00C25193">
      <w:pPr>
        <w:widowControl w:val="0"/>
        <w:numPr>
          <w:ilvl w:val="0"/>
          <w:numId w:val="2"/>
        </w:numPr>
        <w:spacing w:line="276" w:lineRule="auto"/>
      </w:pPr>
    </w:p>
    <w:tbl>
      <w:tblPr>
        <w:tblStyle w:val="a3"/>
        <w:tblW w:w="871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305"/>
        <w:gridCol w:w="1140"/>
        <w:gridCol w:w="1035"/>
        <w:gridCol w:w="1080"/>
        <w:gridCol w:w="1245"/>
        <w:gridCol w:w="1050"/>
        <w:gridCol w:w="1110"/>
      </w:tblGrid>
      <w:tr w:rsidR="00C25193" w14:paraId="3B90A7BB" w14:textId="77777777">
        <w:trPr>
          <w:trHeight w:val="390"/>
        </w:trPr>
        <w:tc>
          <w:tcPr>
            <w:tcW w:w="5310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C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Pembelian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1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</w:p>
        </w:tc>
        <w:tc>
          <w:tcPr>
            <w:tcW w:w="21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2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Vendor</w:t>
            </w:r>
          </w:p>
        </w:tc>
      </w:tr>
      <w:tr w:rsidR="00C25193" w14:paraId="377F93B1" w14:textId="77777777">
        <w:trPr>
          <w:trHeight w:val="480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4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5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nomor</w:t>
            </w:r>
          </w:p>
        </w:tc>
        <w:tc>
          <w:tcPr>
            <w:tcW w:w="10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jumlah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harga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B" w14:textId="24B5DD2D" w:rsidR="00C25193" w:rsidRDefault="00EF4EE6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 w:rsidR="006F1230">
              <w:rPr>
                <w:rFonts w:ascii="Arial" w:eastAsia="Arial" w:hAnsi="Arial" w:cs="Arial"/>
                <w:sz w:val="18"/>
                <w:szCs w:val="18"/>
              </w:rPr>
              <w:t>ontak</w:t>
            </w:r>
          </w:p>
        </w:tc>
      </w:tr>
    </w:tbl>
    <w:p w14:paraId="3FEBEAD9" w14:textId="77777777" w:rsidR="00F22C0D" w:rsidRDefault="006F1230" w:rsidP="00F22C0D">
      <w:pPr>
        <w:spacing w:line="360" w:lineRule="auto"/>
      </w:pPr>
      <w:r>
        <w:tab/>
      </w:r>
      <w:r w:rsidR="00F22C0D">
        <w:t>SELECT * FROM vendor;</w:t>
      </w:r>
    </w:p>
    <w:p w14:paraId="589D653E" w14:textId="77777777" w:rsidR="00F22C0D" w:rsidRDefault="00F22C0D" w:rsidP="00F22C0D">
      <w:pPr>
        <w:spacing w:line="360" w:lineRule="auto"/>
      </w:pPr>
      <w:r>
        <w:t xml:space="preserve">CREATE VIEW pembelian_produk_vendor </w:t>
      </w:r>
    </w:p>
    <w:p w14:paraId="2941D045" w14:textId="77777777" w:rsidR="00F22C0D" w:rsidRDefault="00F22C0D" w:rsidP="00F22C0D">
      <w:pPr>
        <w:spacing w:line="360" w:lineRule="auto"/>
      </w:pPr>
      <w:r>
        <w:t>AS SELECT p.id, p.tanggal, p.nomor, p.jumlah, p.harga,</w:t>
      </w:r>
    </w:p>
    <w:p w14:paraId="5CDFAB40" w14:textId="77777777" w:rsidR="00F22C0D" w:rsidRDefault="00F22C0D" w:rsidP="00F22C0D">
      <w:pPr>
        <w:spacing w:line="360" w:lineRule="auto"/>
      </w:pPr>
      <w:r>
        <w:t>pr.nama, v.nama as nama_vendor, v.kontak FROM pembelian p INNER JOIN produk pr</w:t>
      </w:r>
    </w:p>
    <w:p w14:paraId="0BB99B55" w14:textId="77777777" w:rsidR="00F22C0D" w:rsidRDefault="00F22C0D" w:rsidP="00F22C0D">
      <w:pPr>
        <w:spacing w:line="360" w:lineRule="auto"/>
      </w:pPr>
      <w:r>
        <w:lastRenderedPageBreak/>
        <w:t xml:space="preserve">ON p.produk_id = pr.id </w:t>
      </w:r>
    </w:p>
    <w:p w14:paraId="6A88C0A0" w14:textId="77777777" w:rsidR="00F22C0D" w:rsidRDefault="00F22C0D" w:rsidP="00F22C0D">
      <w:pPr>
        <w:spacing w:line="360" w:lineRule="auto"/>
      </w:pPr>
      <w:r>
        <w:t>INNER JOIN vendor v ON p.vendor_id = v.id;</w:t>
      </w:r>
    </w:p>
    <w:p w14:paraId="0000006C" w14:textId="1B52B589" w:rsidR="00C25193" w:rsidRDefault="00F22C0D" w:rsidP="00F22C0D">
      <w:pPr>
        <w:spacing w:line="360" w:lineRule="auto"/>
      </w:pPr>
      <w:r>
        <w:t>SELECT * FROM pembelian_produk_vendor;</w:t>
      </w:r>
    </w:p>
    <w:p w14:paraId="0000006D" w14:textId="77777777" w:rsidR="00C25193" w:rsidRDefault="006F1230">
      <w:pPr>
        <w:spacing w:line="360" w:lineRule="auto"/>
      </w:pPr>
      <w:r>
        <w:tab/>
      </w:r>
    </w:p>
    <w:p w14:paraId="0000006E" w14:textId="77777777" w:rsidR="00C25193" w:rsidRDefault="00C25193">
      <w:pPr>
        <w:widowControl w:val="0"/>
        <w:numPr>
          <w:ilvl w:val="0"/>
          <w:numId w:val="2"/>
        </w:numPr>
        <w:spacing w:line="276" w:lineRule="auto"/>
      </w:pPr>
    </w:p>
    <w:tbl>
      <w:tblPr>
        <w:tblStyle w:val="a4"/>
        <w:tblW w:w="9225" w:type="dxa"/>
        <w:tblInd w:w="785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155"/>
        <w:gridCol w:w="885"/>
        <w:gridCol w:w="1425"/>
        <w:gridCol w:w="870"/>
        <w:gridCol w:w="810"/>
        <w:gridCol w:w="1455"/>
        <w:gridCol w:w="630"/>
        <w:gridCol w:w="1230"/>
      </w:tblGrid>
      <w:tr w:rsidR="00C25193" w14:paraId="3451B036" w14:textId="77777777">
        <w:trPr>
          <w:trHeight w:val="480"/>
        </w:trPr>
        <w:tc>
          <w:tcPr>
            <w:tcW w:w="280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F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2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</w:p>
        </w:tc>
        <w:tc>
          <w:tcPr>
            <w:tcW w:w="16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3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5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Jenis produk</w:t>
            </w:r>
          </w:p>
        </w:tc>
        <w:tc>
          <w:tcPr>
            <w:tcW w:w="18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6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 items</w:t>
            </w:r>
          </w:p>
        </w:tc>
      </w:tr>
      <w:tr w:rsidR="00C25193" w14:paraId="3CE1E953" w14:textId="77777777">
        <w:trPr>
          <w:trHeight w:val="480"/>
        </w:trPr>
        <w:tc>
          <w:tcPr>
            <w:tcW w:w="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B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C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D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E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F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qty</w:t>
            </w:r>
          </w:p>
        </w:tc>
        <w:tc>
          <w:tcPr>
            <w:tcW w:w="1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80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harga_jual</w:t>
            </w:r>
          </w:p>
        </w:tc>
      </w:tr>
    </w:tbl>
    <w:p w14:paraId="00000081" w14:textId="77777777" w:rsidR="00C25193" w:rsidRDefault="00C25193">
      <w:pPr>
        <w:spacing w:line="360" w:lineRule="auto"/>
        <w:ind w:left="720"/>
      </w:pPr>
    </w:p>
    <w:p w14:paraId="00000082" w14:textId="77777777" w:rsidR="00C25193" w:rsidRDefault="00C25193">
      <w:pPr>
        <w:spacing w:line="360" w:lineRule="auto"/>
        <w:ind w:left="720"/>
      </w:pPr>
    </w:p>
    <w:p w14:paraId="719E81FD" w14:textId="4E0F32BF" w:rsidR="00B6162F" w:rsidRDefault="00B6162F">
      <w:pPr>
        <w:spacing w:line="360" w:lineRule="auto"/>
      </w:pPr>
      <w:r>
        <w:t>Soal 4.3 Transaction</w:t>
      </w:r>
    </w:p>
    <w:p w14:paraId="72FFE234" w14:textId="77777777" w:rsidR="00B6162F" w:rsidRDefault="00B6162F" w:rsidP="00B6162F">
      <w:pPr>
        <w:numPr>
          <w:ilvl w:val="0"/>
          <w:numId w:val="4"/>
        </w:numPr>
        <w:spacing w:line="360" w:lineRule="auto"/>
      </w:pPr>
      <w:r>
        <w:t>Buatlah sebuah transaction dengan skenario-skenario statement sebagai berikut:</w:t>
      </w:r>
    </w:p>
    <w:p w14:paraId="5D95CF83" w14:textId="77777777" w:rsidR="00B6162F" w:rsidRDefault="00B6162F" w:rsidP="00B6162F">
      <w:pPr>
        <w:numPr>
          <w:ilvl w:val="0"/>
          <w:numId w:val="3"/>
        </w:numPr>
        <w:spacing w:line="360" w:lineRule="auto"/>
      </w:pPr>
      <w:r>
        <w:t>Mulai transaction</w:t>
      </w:r>
    </w:p>
    <w:p w14:paraId="5746C0B6" w14:textId="77777777" w:rsidR="00B6162F" w:rsidRDefault="00B6162F" w:rsidP="00B6162F">
      <w:pPr>
        <w:numPr>
          <w:ilvl w:val="0"/>
          <w:numId w:val="3"/>
        </w:numPr>
        <w:spacing w:line="360" w:lineRule="auto"/>
      </w:pPr>
      <w:r>
        <w:t>Insert data produk sebanyak 3 record</w:t>
      </w:r>
    </w:p>
    <w:p w14:paraId="505BE414" w14:textId="77777777" w:rsidR="00B6162F" w:rsidRDefault="00B6162F" w:rsidP="00B6162F">
      <w:pPr>
        <w:numPr>
          <w:ilvl w:val="0"/>
          <w:numId w:val="3"/>
        </w:numPr>
        <w:spacing w:line="360" w:lineRule="auto"/>
      </w:pPr>
      <w:r>
        <w:t>Update data stok salah satu produk</w:t>
      </w:r>
    </w:p>
    <w:p w14:paraId="7049A48F" w14:textId="77777777" w:rsidR="00B6162F" w:rsidRDefault="00B6162F" w:rsidP="00B6162F">
      <w:pPr>
        <w:numPr>
          <w:ilvl w:val="0"/>
          <w:numId w:val="3"/>
        </w:numPr>
        <w:spacing w:line="360" w:lineRule="auto"/>
      </w:pPr>
      <w:r>
        <w:t>Buat savepoint</w:t>
      </w:r>
    </w:p>
    <w:p w14:paraId="543B0539" w14:textId="77777777" w:rsidR="00B6162F" w:rsidRDefault="00B6162F" w:rsidP="00B6162F">
      <w:pPr>
        <w:numPr>
          <w:ilvl w:val="0"/>
          <w:numId w:val="3"/>
        </w:numPr>
        <w:spacing w:line="360" w:lineRule="auto"/>
      </w:pPr>
      <w:r>
        <w:t>Hapus salah satu data pembayaran</w:t>
      </w:r>
    </w:p>
    <w:p w14:paraId="77443E89" w14:textId="77777777" w:rsidR="00B6162F" w:rsidRDefault="00B6162F" w:rsidP="00B6162F">
      <w:pPr>
        <w:numPr>
          <w:ilvl w:val="0"/>
          <w:numId w:val="3"/>
        </w:numPr>
        <w:spacing w:line="360" w:lineRule="auto"/>
      </w:pPr>
      <w:r>
        <w:t>Kembali ke savepoint</w:t>
      </w:r>
    </w:p>
    <w:p w14:paraId="101FFE04" w14:textId="77777777" w:rsidR="00B6162F" w:rsidRDefault="00B6162F" w:rsidP="00B6162F">
      <w:pPr>
        <w:numPr>
          <w:ilvl w:val="0"/>
          <w:numId w:val="3"/>
        </w:numPr>
        <w:spacing w:line="360" w:lineRule="auto"/>
      </w:pPr>
      <w:r>
        <w:t>Update data iuran salah satu kartu</w:t>
      </w:r>
    </w:p>
    <w:p w14:paraId="366096D3" w14:textId="77777777" w:rsidR="00B6162F" w:rsidRDefault="00B6162F" w:rsidP="00B6162F">
      <w:pPr>
        <w:numPr>
          <w:ilvl w:val="0"/>
          <w:numId w:val="3"/>
        </w:numPr>
        <w:spacing w:line="360" w:lineRule="auto"/>
      </w:pPr>
      <w:r>
        <w:t>Akhiri transaction dengan commit</w:t>
      </w:r>
    </w:p>
    <w:p w14:paraId="3286FF69" w14:textId="77777777" w:rsidR="00B6162F" w:rsidRDefault="00B6162F" w:rsidP="00B6162F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START TRANSACTION ...</w:t>
      </w:r>
    </w:p>
    <w:p w14:paraId="0001220F" w14:textId="77777777" w:rsidR="00B6162F" w:rsidRDefault="00B6162F" w:rsidP="00B6162F">
      <w:pPr>
        <w:numPr>
          <w:ilvl w:val="0"/>
          <w:numId w:val="4"/>
        </w:numPr>
        <w:spacing w:line="360" w:lineRule="auto"/>
      </w:pPr>
      <w:r>
        <w:t>Berikan penjelasan kapan saat yang tepat menggunakan LOCK TABLES READ</w:t>
      </w:r>
    </w:p>
    <w:p w14:paraId="468454CB" w14:textId="77777777" w:rsidR="00B6162F" w:rsidRDefault="00B6162F" w:rsidP="00B6162F">
      <w:pPr>
        <w:spacing w:line="360" w:lineRule="auto"/>
        <w:ind w:left="720"/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...</w:t>
      </w:r>
    </w:p>
    <w:p w14:paraId="5DB5C431" w14:textId="77777777" w:rsidR="00B6162F" w:rsidRDefault="00B6162F" w:rsidP="00B6162F">
      <w:pPr>
        <w:numPr>
          <w:ilvl w:val="0"/>
          <w:numId w:val="4"/>
        </w:numPr>
        <w:spacing w:line="360" w:lineRule="auto"/>
      </w:pPr>
      <w:r>
        <w:t>Berikan penjelasan kapan saat yang tepat menggunakan LOCK TABLES WRITE</w:t>
      </w:r>
    </w:p>
    <w:p w14:paraId="21346857" w14:textId="77777777" w:rsidR="00B6162F" w:rsidRDefault="00B6162F" w:rsidP="00B6162F">
      <w:pPr>
        <w:spacing w:line="360" w:lineRule="auto"/>
        <w:ind w:left="720"/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...</w:t>
      </w:r>
    </w:p>
    <w:p w14:paraId="381AB0DD" w14:textId="77777777" w:rsidR="00B6162F" w:rsidRDefault="00B6162F">
      <w:pPr>
        <w:spacing w:line="360" w:lineRule="auto"/>
      </w:pPr>
    </w:p>
    <w:sectPr w:rsidR="00B6162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4B642" w14:textId="77777777" w:rsidR="002951D5" w:rsidRDefault="002951D5">
      <w:r>
        <w:separator/>
      </w:r>
    </w:p>
  </w:endnote>
  <w:endnote w:type="continuationSeparator" w:id="0">
    <w:p w14:paraId="25BB9FFA" w14:textId="77777777" w:rsidR="002951D5" w:rsidRDefault="00295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5" w14:textId="46C2F6CD" w:rsidR="00C25193" w:rsidRDefault="006F1230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5B9BD5"/>
        <w:sz w:val="20"/>
        <w:szCs w:val="20"/>
      </w:rPr>
      <w:t xml:space="preserve">Join Table &amp; View 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CA71F3"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00000086" w14:textId="77777777" w:rsidR="00C25193" w:rsidRDefault="00C25193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BB30B" w14:textId="77777777" w:rsidR="002951D5" w:rsidRDefault="002951D5">
      <w:r>
        <w:separator/>
      </w:r>
    </w:p>
  </w:footnote>
  <w:footnote w:type="continuationSeparator" w:id="0">
    <w:p w14:paraId="19B4206B" w14:textId="77777777" w:rsidR="002951D5" w:rsidRDefault="002951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4" w14:textId="77777777" w:rsidR="00C25193" w:rsidRDefault="006F1230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>
      <w:t>4</w:t>
    </w:r>
    <w:r>
      <w:rPr>
        <w:color w:val="000000"/>
      </w:rPr>
      <w:t xml:space="preserve"> | </w:t>
    </w:r>
    <w:r>
      <w:t>Join Table &amp; 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738C"/>
    <w:multiLevelType w:val="multilevel"/>
    <w:tmpl w:val="3CFA92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4405313"/>
    <w:multiLevelType w:val="multilevel"/>
    <w:tmpl w:val="70084C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13838BA"/>
    <w:multiLevelType w:val="multilevel"/>
    <w:tmpl w:val="D0909D1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50524AD"/>
    <w:multiLevelType w:val="multilevel"/>
    <w:tmpl w:val="5F1644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193"/>
    <w:rsid w:val="00074A3F"/>
    <w:rsid w:val="002951D5"/>
    <w:rsid w:val="00357042"/>
    <w:rsid w:val="003936D2"/>
    <w:rsid w:val="004E06BF"/>
    <w:rsid w:val="004F63DF"/>
    <w:rsid w:val="006F1230"/>
    <w:rsid w:val="008747AC"/>
    <w:rsid w:val="008A1A82"/>
    <w:rsid w:val="00911D37"/>
    <w:rsid w:val="00983027"/>
    <w:rsid w:val="00B6162F"/>
    <w:rsid w:val="00C25193"/>
    <w:rsid w:val="00CA71F3"/>
    <w:rsid w:val="00EF4EE6"/>
    <w:rsid w:val="00F2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BDB52"/>
  <w15:docId w15:val="{C0865D68-A47F-41E0-81C2-7C738EF1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GUl0nSnt1QeHM7ziP2EKflcfhg==">AMUW2mUEBqF5OOeUpdVfzZGaE8L5IdUN24YDFxO3dxuF/W2OxxJZ/X5Bx9Xvq46J8HZ/k4AGFxblIZVZCdlArhvc2h8nzBQnvp2HPuBeq8W/DVyHE8RArCc=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3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Asisten Arip</cp:lastModifiedBy>
  <cp:revision>14</cp:revision>
  <dcterms:created xsi:type="dcterms:W3CDTF">2021-03-18T20:15:00Z</dcterms:created>
  <dcterms:modified xsi:type="dcterms:W3CDTF">2024-04-26T08:18:00Z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